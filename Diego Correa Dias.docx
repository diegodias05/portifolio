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8778" w14:textId="3EA44397" w:rsidR="00F5689F" w:rsidRPr="003B64F2" w:rsidRDefault="00F5689F" w:rsidP="00F5689F">
      <w:pPr>
        <w:rPr>
          <w:lang w:val="pt-BR"/>
        </w:rPr>
      </w:pPr>
    </w:p>
    <w:tbl>
      <w:tblPr>
        <w:tblW w:w="5026" w:type="pct"/>
        <w:tblLook w:val="0600" w:firstRow="0" w:lastRow="0" w:firstColumn="0" w:lastColumn="0" w:noHBand="1" w:noVBand="1"/>
      </w:tblPr>
      <w:tblGrid>
        <w:gridCol w:w="6729"/>
        <w:gridCol w:w="232"/>
        <w:gridCol w:w="3762"/>
      </w:tblGrid>
      <w:tr w:rsidR="00143A67" w:rsidRPr="003B64F2" w14:paraId="574909B8" w14:textId="77777777" w:rsidTr="00143A67">
        <w:trPr>
          <w:trHeight w:val="1595"/>
        </w:trPr>
        <w:tc>
          <w:tcPr>
            <w:tcW w:w="3138" w:type="pct"/>
          </w:tcPr>
          <w:p w14:paraId="6658D9D6" w14:textId="2AE8A495" w:rsidR="00E6525B" w:rsidRPr="003B64F2" w:rsidRDefault="00FD39C4" w:rsidP="00F5689F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Diego Correa Dias</w:t>
            </w:r>
          </w:p>
          <w:p w14:paraId="79A9DF60" w14:textId="559D1890" w:rsidR="00E6525B" w:rsidRPr="003B64F2" w:rsidRDefault="00FD39C4" w:rsidP="00143A67">
            <w:pPr>
              <w:pStyle w:val="Subttulo"/>
              <w:spacing w:before="100" w:beforeAutospacing="1"/>
              <w:rPr>
                <w:lang w:val="pt-BR"/>
              </w:rPr>
            </w:pPr>
            <w:r>
              <w:rPr>
                <w:lang w:val="pt-BR"/>
              </w:rPr>
              <w:t>Desenvolvedor web</w:t>
            </w:r>
          </w:p>
        </w:tc>
        <w:tc>
          <w:tcPr>
            <w:tcW w:w="108" w:type="pct"/>
          </w:tcPr>
          <w:p w14:paraId="04EB50A7" w14:textId="77777777" w:rsidR="00E6525B" w:rsidRPr="003B64F2" w:rsidRDefault="00E6525B" w:rsidP="00F5689F">
            <w:pPr>
              <w:rPr>
                <w:lang w:val="pt-BR"/>
              </w:rPr>
            </w:pPr>
          </w:p>
        </w:tc>
        <w:tc>
          <w:tcPr>
            <w:tcW w:w="1754" w:type="pct"/>
            <w:vMerge w:val="restart"/>
            <w:vAlign w:val="bottom"/>
          </w:tcPr>
          <w:p w14:paraId="5281C400" w14:textId="287C11E8" w:rsidR="00E6525B" w:rsidRPr="003B64F2" w:rsidRDefault="000815C9" w:rsidP="00E6525B">
            <w:pPr>
              <w:pStyle w:val="Informaesdecontatodocorpo"/>
              <w:rPr>
                <w:lang w:val="pt-BR"/>
              </w:rPr>
            </w:pPr>
            <w:r>
              <w:rPr>
                <w:lang w:val="pt-BR"/>
              </w:rPr>
              <w:t xml:space="preserve">Procuro uma vaga </w:t>
            </w:r>
            <w:r w:rsidR="007E28BE">
              <w:rPr>
                <w:lang w:val="pt-BR"/>
              </w:rPr>
              <w:t>no setor de TI onde eu possa atuar como Desenvolvedor web</w:t>
            </w:r>
            <w:r w:rsidR="00740EE5">
              <w:rPr>
                <w:lang w:val="pt-BR"/>
              </w:rPr>
              <w:t>. Meu ob</w:t>
            </w:r>
            <w:r w:rsidR="00142178">
              <w:rPr>
                <w:lang w:val="pt-BR"/>
              </w:rPr>
              <w:t xml:space="preserve">jetivo é adquirir mais experiencia e crescer juntamente com a empresa que </w:t>
            </w:r>
            <w:r w:rsidR="00EA47AF">
              <w:rPr>
                <w:lang w:val="pt-BR"/>
              </w:rPr>
              <w:t>me oferecer uma oportunidade.</w:t>
            </w:r>
            <w:r w:rsidR="00E6525B" w:rsidRPr="003B64F2">
              <w:rPr>
                <w:lang w:val="pt-BR" w:bidi="pt-BR"/>
              </w:rPr>
              <w:t xml:space="preserve"> </w:t>
            </w:r>
          </w:p>
        </w:tc>
      </w:tr>
      <w:tr w:rsidR="00143A67" w:rsidRPr="003B64F2" w14:paraId="295BD6EF" w14:textId="77777777" w:rsidTr="00143A67">
        <w:trPr>
          <w:trHeight w:val="102"/>
        </w:trPr>
        <w:tc>
          <w:tcPr>
            <w:tcW w:w="3138" w:type="pct"/>
            <w:shd w:val="clear" w:color="auto" w:fill="auto"/>
          </w:tcPr>
          <w:p w14:paraId="2806A9E4" w14:textId="3CD8CA63" w:rsidR="00E97CB2" w:rsidRPr="003B64F2" w:rsidRDefault="0088307B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  <w:r>
              <w:rPr>
                <w:noProof/>
              </w:rPr>
            </w:r>
            <w:r>
              <w:pict w14:anchorId="291FD51F">
                <v:line id="Linha 25" o:spid="_x0000_s2054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<o:lock v:ext="edit" shapetype="f"/>
                  <w10:wrap type="none"/>
                  <w10:anchorlock/>
                </v:line>
              </w:pict>
            </w:r>
          </w:p>
        </w:tc>
        <w:tc>
          <w:tcPr>
            <w:tcW w:w="108" w:type="pct"/>
            <w:shd w:val="clear" w:color="auto" w:fill="auto"/>
          </w:tcPr>
          <w:p w14:paraId="22B065B3" w14:textId="77777777" w:rsidR="00E97CB2" w:rsidRPr="003B64F2" w:rsidRDefault="00E97CB2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754" w:type="pct"/>
            <w:vMerge/>
            <w:shd w:val="clear" w:color="auto" w:fill="auto"/>
          </w:tcPr>
          <w:p w14:paraId="643A3DA5" w14:textId="77777777" w:rsidR="00E97CB2" w:rsidRPr="003B64F2" w:rsidRDefault="00E97CB2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</w:tr>
      <w:tr w:rsidR="00143A67" w:rsidRPr="003B64F2" w14:paraId="137381C3" w14:textId="77777777" w:rsidTr="00143A67">
        <w:trPr>
          <w:trHeight w:val="2395"/>
        </w:trPr>
        <w:tc>
          <w:tcPr>
            <w:tcW w:w="3138" w:type="pct"/>
          </w:tcPr>
          <w:p w14:paraId="43514932" w14:textId="77777777" w:rsidR="00E97CB2" w:rsidRPr="003B64F2" w:rsidRDefault="00E97CB2" w:rsidP="00F5689F">
            <w:pPr>
              <w:rPr>
                <w:lang w:val="pt-BR"/>
              </w:rPr>
            </w:pPr>
          </w:p>
        </w:tc>
        <w:tc>
          <w:tcPr>
            <w:tcW w:w="108" w:type="pct"/>
          </w:tcPr>
          <w:p w14:paraId="2071C9C0" w14:textId="77777777" w:rsidR="00E97CB2" w:rsidRPr="003B64F2" w:rsidRDefault="00E97CB2" w:rsidP="00F5689F">
            <w:pPr>
              <w:rPr>
                <w:lang w:val="pt-BR"/>
              </w:rPr>
            </w:pPr>
          </w:p>
        </w:tc>
        <w:tc>
          <w:tcPr>
            <w:tcW w:w="1754" w:type="pct"/>
          </w:tcPr>
          <w:p w14:paraId="48558246" w14:textId="77777777" w:rsidR="00E97CB2" w:rsidRPr="003B64F2" w:rsidRDefault="00E97CB2" w:rsidP="00F5689F">
            <w:pPr>
              <w:rPr>
                <w:lang w:val="pt-BR"/>
              </w:rPr>
            </w:pPr>
          </w:p>
        </w:tc>
      </w:tr>
      <w:tr w:rsidR="00143A67" w:rsidRPr="003B64F2" w14:paraId="683285B8" w14:textId="77777777" w:rsidTr="00143A67">
        <w:trPr>
          <w:trHeight w:val="351"/>
        </w:trPr>
        <w:tc>
          <w:tcPr>
            <w:tcW w:w="3138" w:type="pct"/>
          </w:tcPr>
          <w:p w14:paraId="5145D082" w14:textId="77777777" w:rsidR="00FC49E3" w:rsidRPr="003B64F2" w:rsidRDefault="00520FEB" w:rsidP="00FC49E3">
            <w:pPr>
              <w:pStyle w:val="Ttulo1"/>
              <w:rPr>
                <w:lang w:val="pt-BR"/>
              </w:rPr>
            </w:pPr>
            <w:sdt>
              <w:sdtPr>
                <w:rPr>
                  <w:lang w:val="pt-BR"/>
                </w:rPr>
                <w:id w:val="1680545767"/>
                <w:placeholder>
                  <w:docPart w:val="DE5C92ACA54E4ACBA13A1F4C4A2F8100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rStyle w:val="TextodoEspaoReservado"/>
                    <w:color w:val="auto"/>
                    <w:lang w:val="pt-BR" w:bidi="pt-BR"/>
                  </w:rPr>
                  <w:t>Experiência</w:t>
                </w:r>
              </w:sdtContent>
            </w:sdt>
            <w:r w:rsidR="00FC49E3" w:rsidRPr="003B64F2">
              <w:rPr>
                <w:lang w:val="pt-BR" w:bidi="pt-BR"/>
              </w:rPr>
              <w:t xml:space="preserve"> </w:t>
            </w:r>
          </w:p>
        </w:tc>
        <w:tc>
          <w:tcPr>
            <w:tcW w:w="108" w:type="pct"/>
          </w:tcPr>
          <w:p w14:paraId="7E5CEDAE" w14:textId="77777777" w:rsidR="00FC49E3" w:rsidRPr="003B64F2" w:rsidRDefault="00FC49E3" w:rsidP="00F5689F">
            <w:pPr>
              <w:rPr>
                <w:lang w:val="pt-BR"/>
              </w:rPr>
            </w:pPr>
          </w:p>
        </w:tc>
        <w:tc>
          <w:tcPr>
            <w:tcW w:w="1754" w:type="pct"/>
          </w:tcPr>
          <w:p w14:paraId="4E171FFA" w14:textId="3AA0E0D8" w:rsidR="00FC49E3" w:rsidRPr="003B64F2" w:rsidRDefault="00520FEB" w:rsidP="00E97CB2">
            <w:pPr>
              <w:pStyle w:val="Ttulo1"/>
              <w:rPr>
                <w:lang w:val="pt-BR"/>
              </w:rPr>
            </w:pPr>
            <w:sdt>
              <w:sdtPr>
                <w:rPr>
                  <w:lang w:val="pt-BR"/>
                </w:rPr>
                <w:id w:val="-1275096728"/>
                <w:placeholder>
                  <w:docPart w:val="8E2E5FAD772E4C40A2202A30FBE12E51"/>
                </w:placeholder>
                <w:temporary/>
                <w:showingPlcHdr/>
                <w15:appearance w15:val="hidden"/>
              </w:sdtPr>
              <w:sdtContent>
                <w:r w:rsidR="00FC49E3" w:rsidRPr="003B64F2">
                  <w:rPr>
                    <w:lang w:val="pt-BR" w:bidi="pt-BR"/>
                  </w:rPr>
                  <w:t>Formação</w:t>
                </w:r>
              </w:sdtContent>
            </w:sdt>
          </w:p>
        </w:tc>
      </w:tr>
      <w:tr w:rsidR="00143A67" w:rsidRPr="003B64F2" w14:paraId="5BCE3FE8" w14:textId="77777777" w:rsidTr="00143A67">
        <w:trPr>
          <w:trHeight w:val="102"/>
        </w:trPr>
        <w:tc>
          <w:tcPr>
            <w:tcW w:w="3138" w:type="pct"/>
            <w:shd w:val="clear" w:color="auto" w:fill="auto"/>
          </w:tcPr>
          <w:p w14:paraId="7540E41E" w14:textId="4A4DD4D9" w:rsidR="00E6525B" w:rsidRPr="003B64F2" w:rsidRDefault="0088307B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  <w:r>
              <w:rPr>
                <w:noProof/>
              </w:rPr>
            </w:r>
            <w:r>
              <w:pict w14:anchorId="6C3E5C39">
                <v:line id="Linha 28" o:spid="_x0000_s2053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  <w:tc>
          <w:tcPr>
            <w:tcW w:w="108" w:type="pct"/>
            <w:shd w:val="clear" w:color="auto" w:fill="auto"/>
          </w:tcPr>
          <w:p w14:paraId="557C51E7" w14:textId="77777777" w:rsidR="00E6525B" w:rsidRPr="003B64F2" w:rsidRDefault="00E6525B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754" w:type="pct"/>
            <w:shd w:val="clear" w:color="auto" w:fill="auto"/>
          </w:tcPr>
          <w:p w14:paraId="1D5EE044" w14:textId="4206B57E" w:rsidR="00E6525B" w:rsidRPr="003B64F2" w:rsidRDefault="0088307B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  <w:r>
              <w:rPr>
                <w:noProof/>
              </w:rPr>
            </w:r>
            <w:r>
              <w:pict w14:anchorId="174EE692">
                <v:line id="_x0000_s2052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143A67" w:rsidRPr="003B64F2" w14:paraId="73D3CF51" w14:textId="77777777" w:rsidTr="00143A67">
        <w:trPr>
          <w:trHeight w:val="2130"/>
        </w:trPr>
        <w:tc>
          <w:tcPr>
            <w:tcW w:w="3138" w:type="pct"/>
            <w:vMerge w:val="restart"/>
          </w:tcPr>
          <w:p w14:paraId="04188639" w14:textId="434EAA66" w:rsidR="00FC49E3" w:rsidRDefault="00FD39C4" w:rsidP="00FD39C4">
            <w:pPr>
              <w:pStyle w:val="Cargoeformao"/>
              <w:rPr>
                <w:lang w:val="pt-BR"/>
              </w:rPr>
            </w:pPr>
            <w:r>
              <w:rPr>
                <w:lang w:val="pt-BR"/>
              </w:rPr>
              <w:t>Estágio (TI) – Ouro e Prata</w:t>
            </w:r>
          </w:p>
          <w:p w14:paraId="3B53786E" w14:textId="77777777" w:rsidR="002B5B87" w:rsidRPr="003B64F2" w:rsidRDefault="002B5B87" w:rsidP="002B5B87">
            <w:pPr>
              <w:pStyle w:val="Intervalodedatas"/>
              <w:spacing w:before="0"/>
              <w:rPr>
                <w:lang w:val="pt-BR"/>
              </w:rPr>
            </w:pPr>
            <w:r>
              <w:rPr>
                <w:lang w:val="pt-BR"/>
              </w:rPr>
              <w:t>2023 - Atual</w:t>
            </w:r>
          </w:p>
          <w:p w14:paraId="6E7FE3CF" w14:textId="18C97701" w:rsidR="002B5B87" w:rsidRDefault="00C05D29" w:rsidP="00C05D29">
            <w:pPr>
              <w:pStyle w:val="Cargoeformao"/>
              <w:spacing w:before="120"/>
              <w:rPr>
                <w:b w:val="0"/>
                <w:bCs/>
                <w:sz w:val="18"/>
                <w:szCs w:val="18"/>
                <w:lang w:val="pt-BR"/>
              </w:rPr>
            </w:pPr>
            <w:r>
              <w:rPr>
                <w:b w:val="0"/>
                <w:bCs/>
                <w:sz w:val="18"/>
                <w:szCs w:val="18"/>
                <w:lang w:val="pt-BR"/>
              </w:rPr>
              <w:t xml:space="preserve">Após meu contrato de aprendiz </w:t>
            </w:r>
            <w:r w:rsidR="00900909">
              <w:rPr>
                <w:b w:val="0"/>
                <w:bCs/>
                <w:sz w:val="18"/>
                <w:szCs w:val="18"/>
                <w:lang w:val="pt-BR"/>
              </w:rPr>
              <w:t xml:space="preserve">expirar, fui contratado como estagiário, nesse período </w:t>
            </w:r>
            <w:r w:rsidR="008207AD">
              <w:rPr>
                <w:b w:val="0"/>
                <w:bCs/>
                <w:sz w:val="18"/>
                <w:szCs w:val="18"/>
                <w:lang w:val="pt-BR"/>
              </w:rPr>
              <w:t>aprofundei ainda mais os conhecimentos que eu tinha adquirido</w:t>
            </w:r>
            <w:r w:rsidR="00546D21">
              <w:rPr>
                <w:b w:val="0"/>
                <w:bCs/>
                <w:sz w:val="18"/>
                <w:szCs w:val="18"/>
                <w:lang w:val="pt-BR"/>
              </w:rPr>
              <w:t>, bem como ganhei mais responsabilidades</w:t>
            </w:r>
            <w:r w:rsidR="00924CD0">
              <w:rPr>
                <w:b w:val="0"/>
                <w:bCs/>
                <w:sz w:val="18"/>
                <w:szCs w:val="18"/>
                <w:lang w:val="pt-BR"/>
              </w:rPr>
              <w:t xml:space="preserve">, dentre </w:t>
            </w:r>
            <w:r w:rsidR="007D309D">
              <w:rPr>
                <w:b w:val="0"/>
                <w:bCs/>
                <w:sz w:val="18"/>
                <w:szCs w:val="18"/>
                <w:lang w:val="pt-BR"/>
              </w:rPr>
              <w:t>os conhecimentos obtidos</w:t>
            </w:r>
            <w:r w:rsidR="00924CD0">
              <w:rPr>
                <w:b w:val="0"/>
                <w:bCs/>
                <w:sz w:val="18"/>
                <w:szCs w:val="18"/>
                <w:lang w:val="pt-BR"/>
              </w:rPr>
              <w:t>:</w:t>
            </w:r>
          </w:p>
          <w:p w14:paraId="35E4723A" w14:textId="002BB658" w:rsidR="00E329EB" w:rsidRDefault="00652A0A" w:rsidP="00924CD0">
            <w:pPr>
              <w:pStyle w:val="Cargoeformao"/>
              <w:numPr>
                <w:ilvl w:val="0"/>
                <w:numId w:val="8"/>
              </w:numPr>
              <w:spacing w:before="120"/>
              <w:rPr>
                <w:b w:val="0"/>
                <w:bCs/>
                <w:sz w:val="18"/>
                <w:szCs w:val="18"/>
                <w:lang w:val="pt-BR"/>
              </w:rPr>
            </w:pPr>
            <w:r>
              <w:rPr>
                <w:b w:val="0"/>
                <w:bCs/>
                <w:sz w:val="18"/>
                <w:szCs w:val="18"/>
                <w:lang w:val="pt-BR"/>
              </w:rPr>
              <w:t xml:space="preserve">Suporte </w:t>
            </w:r>
            <w:r w:rsidR="00E329EB">
              <w:rPr>
                <w:b w:val="0"/>
                <w:bCs/>
                <w:sz w:val="18"/>
                <w:szCs w:val="18"/>
                <w:lang w:val="pt-BR"/>
              </w:rPr>
              <w:t>a diversos sistemas</w:t>
            </w:r>
          </w:p>
          <w:p w14:paraId="2E6DFF05" w14:textId="696DD72B" w:rsidR="00517AA1" w:rsidRDefault="00AB6740" w:rsidP="00924CD0">
            <w:pPr>
              <w:pStyle w:val="Cargoeformao"/>
              <w:numPr>
                <w:ilvl w:val="0"/>
                <w:numId w:val="8"/>
              </w:numPr>
              <w:spacing w:before="120"/>
              <w:rPr>
                <w:b w:val="0"/>
                <w:bCs/>
                <w:sz w:val="18"/>
                <w:szCs w:val="18"/>
                <w:lang w:val="pt-BR"/>
              </w:rPr>
            </w:pPr>
            <w:r>
              <w:rPr>
                <w:b w:val="0"/>
                <w:bCs/>
                <w:sz w:val="18"/>
                <w:szCs w:val="18"/>
                <w:lang w:val="pt-BR"/>
              </w:rPr>
              <w:t>Manutenção de máquinas</w:t>
            </w:r>
          </w:p>
          <w:p w14:paraId="035C3633" w14:textId="2C0141C9" w:rsidR="00652A0A" w:rsidRDefault="00652A0A" w:rsidP="00924CD0">
            <w:pPr>
              <w:pStyle w:val="Cargoeformao"/>
              <w:numPr>
                <w:ilvl w:val="0"/>
                <w:numId w:val="8"/>
              </w:numPr>
              <w:spacing w:before="120"/>
              <w:rPr>
                <w:b w:val="0"/>
                <w:bCs/>
                <w:sz w:val="18"/>
                <w:szCs w:val="18"/>
                <w:lang w:val="pt-BR"/>
              </w:rPr>
            </w:pPr>
            <w:r>
              <w:rPr>
                <w:b w:val="0"/>
                <w:bCs/>
                <w:sz w:val="18"/>
                <w:szCs w:val="18"/>
                <w:lang w:val="pt-BR"/>
              </w:rPr>
              <w:t>Sistema operacional</w:t>
            </w:r>
            <w:r w:rsidR="00200829">
              <w:rPr>
                <w:b w:val="0"/>
                <w:bCs/>
                <w:sz w:val="18"/>
                <w:szCs w:val="18"/>
                <w:lang w:val="pt-BR"/>
              </w:rPr>
              <w:t xml:space="preserve"> (</w:t>
            </w:r>
            <w:r>
              <w:rPr>
                <w:b w:val="0"/>
                <w:bCs/>
                <w:sz w:val="18"/>
                <w:szCs w:val="18"/>
                <w:lang w:val="pt-BR"/>
              </w:rPr>
              <w:t>Windows, Linux, Mac</w:t>
            </w:r>
            <w:r w:rsidR="00200829">
              <w:rPr>
                <w:b w:val="0"/>
                <w:bCs/>
                <w:sz w:val="18"/>
                <w:szCs w:val="18"/>
                <w:lang w:val="pt-BR"/>
              </w:rPr>
              <w:t>)</w:t>
            </w:r>
          </w:p>
          <w:p w14:paraId="159FBF1B" w14:textId="37DFB9BC" w:rsidR="00652A0A" w:rsidRDefault="00E329EB" w:rsidP="00200829">
            <w:pPr>
              <w:pStyle w:val="Cargoeformao"/>
              <w:numPr>
                <w:ilvl w:val="0"/>
                <w:numId w:val="8"/>
              </w:numPr>
              <w:spacing w:before="120"/>
              <w:rPr>
                <w:b w:val="0"/>
                <w:bCs/>
                <w:sz w:val="18"/>
                <w:szCs w:val="18"/>
                <w:lang w:val="pt-BR"/>
              </w:rPr>
            </w:pPr>
            <w:r>
              <w:rPr>
                <w:b w:val="0"/>
                <w:bCs/>
                <w:sz w:val="18"/>
                <w:szCs w:val="18"/>
                <w:lang w:val="pt-BR"/>
              </w:rPr>
              <w:t>Atendimento externo</w:t>
            </w:r>
            <w:r>
              <w:rPr>
                <w:b w:val="0"/>
                <w:bCs/>
                <w:sz w:val="18"/>
                <w:szCs w:val="18"/>
                <w:lang w:val="pt-BR"/>
              </w:rPr>
              <w:t xml:space="preserve"> </w:t>
            </w:r>
            <w:r w:rsidR="00200829">
              <w:rPr>
                <w:b w:val="0"/>
                <w:bCs/>
                <w:sz w:val="18"/>
                <w:szCs w:val="18"/>
                <w:lang w:val="pt-BR"/>
              </w:rPr>
              <w:t>(</w:t>
            </w:r>
            <w:r>
              <w:rPr>
                <w:b w:val="0"/>
                <w:bCs/>
                <w:sz w:val="18"/>
                <w:szCs w:val="18"/>
                <w:lang w:val="pt-BR"/>
              </w:rPr>
              <w:t>Atendimento presencial fora da empresa</w:t>
            </w:r>
            <w:r w:rsidR="00200829">
              <w:rPr>
                <w:b w:val="0"/>
                <w:bCs/>
                <w:sz w:val="18"/>
                <w:szCs w:val="18"/>
                <w:lang w:val="pt-BR"/>
              </w:rPr>
              <w:t>)</w:t>
            </w:r>
          </w:p>
          <w:p w14:paraId="244462F2" w14:textId="77777777" w:rsidR="00200829" w:rsidRDefault="00200829" w:rsidP="00200829">
            <w:pPr>
              <w:pStyle w:val="Cargoeformao"/>
              <w:spacing w:before="120"/>
              <w:rPr>
                <w:b w:val="0"/>
                <w:bCs/>
                <w:sz w:val="18"/>
                <w:szCs w:val="18"/>
                <w:lang w:val="pt-BR"/>
              </w:rPr>
            </w:pPr>
          </w:p>
          <w:p w14:paraId="58495094" w14:textId="65002CEF" w:rsidR="00200829" w:rsidRDefault="00200829" w:rsidP="00200829">
            <w:pPr>
              <w:pStyle w:val="Cargoeformao"/>
              <w:spacing w:before="120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Programa nova geração</w:t>
            </w:r>
          </w:p>
          <w:p w14:paraId="7B65E31C" w14:textId="031B46FD" w:rsidR="00200829" w:rsidRDefault="00200829" w:rsidP="00200829">
            <w:pPr>
              <w:pStyle w:val="Cargoeformao"/>
              <w:spacing w:before="120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2023</w:t>
            </w:r>
          </w:p>
          <w:p w14:paraId="63768D3E" w14:textId="796FBEBA" w:rsidR="00DC7DF2" w:rsidRPr="00DC7DF2" w:rsidRDefault="00007B68" w:rsidP="00007B68">
            <w:pPr>
              <w:pStyle w:val="Cargoeformao"/>
              <w:spacing w:before="120"/>
              <w:rPr>
                <w:b w:val="0"/>
                <w:bCs/>
                <w:sz w:val="18"/>
                <w:szCs w:val="18"/>
                <w:lang w:val="pt-BR"/>
              </w:rPr>
            </w:pPr>
            <w:r>
              <w:rPr>
                <w:b w:val="0"/>
                <w:bCs/>
                <w:sz w:val="18"/>
                <w:szCs w:val="18"/>
                <w:lang w:val="pt-BR"/>
              </w:rPr>
              <w:t xml:space="preserve">Programa </w:t>
            </w:r>
            <w:r w:rsidR="00764247">
              <w:rPr>
                <w:b w:val="0"/>
                <w:bCs/>
                <w:sz w:val="18"/>
                <w:szCs w:val="18"/>
                <w:lang w:val="pt-BR"/>
              </w:rPr>
              <w:t xml:space="preserve">feito para jovens </w:t>
            </w:r>
            <w:r>
              <w:rPr>
                <w:b w:val="0"/>
                <w:bCs/>
                <w:sz w:val="18"/>
                <w:szCs w:val="18"/>
                <w:lang w:val="pt-BR"/>
              </w:rPr>
              <w:t>realizado pelo Instituto Caldeira</w:t>
            </w:r>
            <w:r w:rsidR="00764247">
              <w:rPr>
                <w:b w:val="0"/>
                <w:bCs/>
                <w:sz w:val="18"/>
                <w:szCs w:val="18"/>
                <w:lang w:val="pt-BR"/>
              </w:rPr>
              <w:t>, ganhei conhecimento</w:t>
            </w:r>
            <w:r w:rsidR="003D5775">
              <w:rPr>
                <w:b w:val="0"/>
                <w:bCs/>
                <w:sz w:val="18"/>
                <w:szCs w:val="18"/>
                <w:lang w:val="pt-BR"/>
              </w:rPr>
              <w:t xml:space="preserve"> realizando</w:t>
            </w:r>
            <w:r w:rsidR="00764247">
              <w:rPr>
                <w:b w:val="0"/>
                <w:bCs/>
                <w:sz w:val="18"/>
                <w:szCs w:val="18"/>
                <w:lang w:val="pt-BR"/>
              </w:rPr>
              <w:t xml:space="preserve"> </w:t>
            </w:r>
            <w:r w:rsidR="003D5775">
              <w:rPr>
                <w:b w:val="0"/>
                <w:bCs/>
                <w:sz w:val="18"/>
                <w:szCs w:val="18"/>
                <w:lang w:val="pt-BR"/>
              </w:rPr>
              <w:t>diversos cursos sobre programação</w:t>
            </w:r>
            <w:r w:rsidR="008E257C">
              <w:rPr>
                <w:b w:val="0"/>
                <w:bCs/>
                <w:sz w:val="18"/>
                <w:szCs w:val="18"/>
                <w:lang w:val="pt-BR"/>
              </w:rPr>
              <w:t>, dentre os conhecimentos que eu obtive: HTML, CSS, Javascript, GIT e Java</w:t>
            </w:r>
            <w:r w:rsidR="000F635A">
              <w:rPr>
                <w:b w:val="0"/>
                <w:bCs/>
                <w:sz w:val="18"/>
                <w:szCs w:val="18"/>
                <w:lang w:val="pt-BR"/>
              </w:rPr>
              <w:t>.</w:t>
            </w:r>
          </w:p>
          <w:p w14:paraId="60B0D9C8" w14:textId="77777777" w:rsidR="00FD39C4" w:rsidRDefault="00FD39C4" w:rsidP="00FD39C4">
            <w:pPr>
              <w:pStyle w:val="Cargoeformao"/>
              <w:rPr>
                <w:lang w:val="pt-BR"/>
              </w:rPr>
            </w:pPr>
          </w:p>
          <w:p w14:paraId="79D2340C" w14:textId="77777777" w:rsidR="00FC49E3" w:rsidRDefault="00FD39C4" w:rsidP="00A977DC">
            <w:pPr>
              <w:pStyle w:val="Cargoeformao"/>
              <w:rPr>
                <w:lang w:val="pt-BR"/>
              </w:rPr>
            </w:pPr>
            <w:r>
              <w:rPr>
                <w:lang w:val="pt-BR"/>
              </w:rPr>
              <w:t>Jovem Aprendiz (TI) – Ouro e Prata</w:t>
            </w:r>
          </w:p>
          <w:p w14:paraId="2117D2E2" w14:textId="77777777" w:rsidR="00826468" w:rsidRDefault="00826468" w:rsidP="00826468">
            <w:pPr>
              <w:pStyle w:val="Cargoeformao"/>
              <w:rPr>
                <w:lang w:val="pt-BR"/>
              </w:rPr>
            </w:pPr>
            <w:r>
              <w:rPr>
                <w:lang w:val="pt-BR"/>
              </w:rPr>
              <w:t>2021 ~ 2022</w:t>
            </w:r>
          </w:p>
          <w:p w14:paraId="02149F9A" w14:textId="77777777" w:rsidR="000916A1" w:rsidRDefault="000916A1" w:rsidP="00C05D29">
            <w:pPr>
              <w:pStyle w:val="Cargoeformao"/>
              <w:spacing w:before="120"/>
              <w:rPr>
                <w:b w:val="0"/>
                <w:bCs/>
                <w:sz w:val="18"/>
                <w:szCs w:val="18"/>
                <w:lang w:val="pt-BR"/>
              </w:rPr>
            </w:pPr>
            <w:r>
              <w:rPr>
                <w:b w:val="0"/>
                <w:bCs/>
                <w:sz w:val="18"/>
                <w:szCs w:val="18"/>
                <w:lang w:val="pt-BR"/>
              </w:rPr>
              <w:t xml:space="preserve">Minha primeira oportunidade de emprego, foi onde eu </w:t>
            </w:r>
            <w:r w:rsidR="003B49C8">
              <w:rPr>
                <w:b w:val="0"/>
                <w:bCs/>
                <w:sz w:val="18"/>
                <w:szCs w:val="18"/>
                <w:lang w:val="pt-BR"/>
              </w:rPr>
              <w:t>adquiri grande parte</w:t>
            </w:r>
          </w:p>
          <w:p w14:paraId="4CDA680A" w14:textId="53D50B2C" w:rsidR="001923F9" w:rsidRPr="008978C1" w:rsidRDefault="003B49C8" w:rsidP="008978C1">
            <w:pPr>
              <w:pStyle w:val="Cargoeformao"/>
              <w:rPr>
                <w:b w:val="0"/>
                <w:bCs/>
                <w:sz w:val="18"/>
                <w:szCs w:val="18"/>
                <w:u w:val="single"/>
                <w:lang w:val="pt-BR"/>
              </w:rPr>
            </w:pPr>
            <w:r>
              <w:rPr>
                <w:b w:val="0"/>
                <w:bCs/>
                <w:sz w:val="18"/>
                <w:szCs w:val="18"/>
                <w:lang w:val="pt-BR"/>
              </w:rPr>
              <w:t xml:space="preserve">Do meu conhecimento na área, </w:t>
            </w:r>
            <w:r w:rsidR="00C55CB1">
              <w:rPr>
                <w:b w:val="0"/>
                <w:bCs/>
                <w:sz w:val="18"/>
                <w:szCs w:val="18"/>
                <w:lang w:val="pt-BR"/>
              </w:rPr>
              <w:t>atuando na equipe de suporte ganhei conhecimento de manutenção de hardware, atendimento ao cliente interno e externo</w:t>
            </w:r>
            <w:r w:rsidR="008D55D3">
              <w:rPr>
                <w:b w:val="0"/>
                <w:bCs/>
                <w:sz w:val="18"/>
                <w:szCs w:val="18"/>
                <w:lang w:val="pt-BR"/>
              </w:rPr>
              <w:t xml:space="preserve"> trabalho em equipe, gestão de acessos </w:t>
            </w:r>
            <w:r w:rsidR="00394439">
              <w:rPr>
                <w:b w:val="0"/>
                <w:bCs/>
                <w:sz w:val="18"/>
                <w:szCs w:val="18"/>
                <w:lang w:val="pt-BR"/>
              </w:rPr>
              <w:t xml:space="preserve">e suporte de </w:t>
            </w:r>
            <w:proofErr w:type="spellStart"/>
            <w:proofErr w:type="gramStart"/>
            <w:r w:rsidR="00394439">
              <w:rPr>
                <w:b w:val="0"/>
                <w:bCs/>
                <w:sz w:val="18"/>
                <w:szCs w:val="18"/>
                <w:lang w:val="pt-BR"/>
              </w:rPr>
              <w:t>softwares.</w:t>
            </w:r>
            <w:r w:rsidR="008978C1">
              <w:rPr>
                <w:b w:val="0"/>
                <w:bCs/>
                <w:sz w:val="18"/>
                <w:szCs w:val="18"/>
                <w:u w:val="single"/>
                <w:lang w:val="pt-BR"/>
              </w:rPr>
              <w:t>s</w:t>
            </w:r>
            <w:proofErr w:type="spellEnd"/>
            <w:proofErr w:type="gramEnd"/>
          </w:p>
        </w:tc>
        <w:tc>
          <w:tcPr>
            <w:tcW w:w="108" w:type="pct"/>
            <w:vMerge w:val="restart"/>
          </w:tcPr>
          <w:p w14:paraId="71D61A5A" w14:textId="77777777" w:rsidR="00FC49E3" w:rsidRPr="003B64F2" w:rsidRDefault="00FC49E3" w:rsidP="00E6525B">
            <w:pPr>
              <w:rPr>
                <w:lang w:val="pt-BR"/>
              </w:rPr>
            </w:pPr>
          </w:p>
        </w:tc>
        <w:tc>
          <w:tcPr>
            <w:tcW w:w="1754" w:type="pct"/>
          </w:tcPr>
          <w:p w14:paraId="73D54977" w14:textId="77777777" w:rsidR="000F635A" w:rsidRDefault="000F635A" w:rsidP="00FC49E3">
            <w:pPr>
              <w:rPr>
                <w:lang w:val="pt-BR" w:bidi="pt-BR"/>
              </w:rPr>
            </w:pPr>
          </w:p>
          <w:p w14:paraId="2CFF001E" w14:textId="77777777" w:rsidR="000838E6" w:rsidRPr="00CB354C" w:rsidRDefault="000838E6" w:rsidP="00FC49E3">
            <w:pPr>
              <w:rPr>
                <w:b/>
                <w:bCs/>
                <w:szCs w:val="18"/>
                <w:lang w:val="pt-BR" w:bidi="pt-BR"/>
              </w:rPr>
            </w:pPr>
            <w:r w:rsidRPr="00CB354C">
              <w:rPr>
                <w:b/>
                <w:bCs/>
                <w:szCs w:val="18"/>
                <w:lang w:val="pt-BR" w:bidi="pt-BR"/>
              </w:rPr>
              <w:t>Assistente Administrativo em</w:t>
            </w:r>
          </w:p>
          <w:p w14:paraId="6F3FF94B" w14:textId="5404DAD6" w:rsidR="008F658C" w:rsidRDefault="000838E6" w:rsidP="00FC49E3">
            <w:pPr>
              <w:rPr>
                <w:szCs w:val="18"/>
                <w:lang w:val="pt-BR" w:bidi="pt-BR"/>
              </w:rPr>
            </w:pPr>
            <w:r w:rsidRPr="00CB354C">
              <w:rPr>
                <w:b/>
                <w:bCs/>
                <w:szCs w:val="18"/>
                <w:lang w:val="pt-BR" w:bidi="pt-BR"/>
              </w:rPr>
              <w:t>Transporte/1.280h</w:t>
            </w:r>
            <w:r w:rsidR="00635C8C">
              <w:rPr>
                <w:szCs w:val="18"/>
                <w:lang w:val="pt-BR" w:bidi="pt-BR"/>
              </w:rPr>
              <w:t xml:space="preserve"> </w:t>
            </w:r>
            <w:r w:rsidR="00CB354C">
              <w:rPr>
                <w:szCs w:val="18"/>
                <w:lang w:val="pt-BR" w:bidi="pt-BR"/>
              </w:rPr>
              <w:t xml:space="preserve">- </w:t>
            </w:r>
            <w:r w:rsidR="00635C8C">
              <w:rPr>
                <w:szCs w:val="18"/>
                <w:lang w:val="pt-BR" w:bidi="pt-BR"/>
              </w:rPr>
              <w:t xml:space="preserve">Esse curso me proporcionou uma visão ampla do mercado de trabalho, obtive conhecimento dos principais setores, inclusive o de TI, </w:t>
            </w:r>
            <w:r w:rsidR="00CB354C">
              <w:rPr>
                <w:szCs w:val="18"/>
                <w:lang w:val="pt-BR" w:bidi="pt-BR"/>
              </w:rPr>
              <w:t xml:space="preserve">assim </w:t>
            </w:r>
            <w:r w:rsidR="00727CFB">
              <w:rPr>
                <w:szCs w:val="18"/>
                <w:lang w:val="pt-BR" w:bidi="pt-BR"/>
              </w:rPr>
              <w:t>obtive uma maior visão de como os processos são feitos dentro de uma empresa.</w:t>
            </w:r>
          </w:p>
          <w:p w14:paraId="69016B9B" w14:textId="77777777" w:rsidR="00DB0C29" w:rsidRDefault="00DB0C29" w:rsidP="00FC49E3">
            <w:pPr>
              <w:rPr>
                <w:szCs w:val="18"/>
                <w:lang w:val="pt-BR" w:bidi="pt-BR"/>
              </w:rPr>
            </w:pPr>
          </w:p>
          <w:p w14:paraId="62EE8792" w14:textId="49555AAE" w:rsidR="00DB0C29" w:rsidRPr="003B64F2" w:rsidRDefault="00DB0C29" w:rsidP="00FC49E3">
            <w:pPr>
              <w:rPr>
                <w:lang w:val="pt-BR" w:bidi="pt-BR"/>
              </w:rPr>
            </w:pPr>
          </w:p>
        </w:tc>
      </w:tr>
      <w:tr w:rsidR="00143A67" w:rsidRPr="003B64F2" w14:paraId="6CA06308" w14:textId="77777777" w:rsidTr="00143A67">
        <w:trPr>
          <w:trHeight w:val="129"/>
        </w:trPr>
        <w:tc>
          <w:tcPr>
            <w:tcW w:w="3138" w:type="pct"/>
            <w:vMerge/>
          </w:tcPr>
          <w:p w14:paraId="1FC54A1E" w14:textId="77777777" w:rsidR="00FC49E3" w:rsidRPr="003B64F2" w:rsidRDefault="00FC49E3" w:rsidP="00E97CB2">
            <w:pPr>
              <w:pStyle w:val="Ttulo1"/>
              <w:rPr>
                <w:lang w:val="pt-BR"/>
              </w:rPr>
            </w:pPr>
          </w:p>
        </w:tc>
        <w:tc>
          <w:tcPr>
            <w:tcW w:w="108" w:type="pct"/>
            <w:vMerge/>
          </w:tcPr>
          <w:p w14:paraId="6EB925C1" w14:textId="77777777" w:rsidR="00FC49E3" w:rsidRPr="003B64F2" w:rsidRDefault="00FC49E3" w:rsidP="00F5689F">
            <w:pPr>
              <w:rPr>
                <w:lang w:val="pt-BR"/>
              </w:rPr>
            </w:pPr>
          </w:p>
        </w:tc>
        <w:tc>
          <w:tcPr>
            <w:tcW w:w="1754" w:type="pct"/>
          </w:tcPr>
          <w:p w14:paraId="4FEA5A8B" w14:textId="51549344" w:rsidR="00FC49E3" w:rsidRPr="003B64F2" w:rsidRDefault="00C5196C" w:rsidP="00E97CB2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Habilidade</w:t>
            </w:r>
            <w:r w:rsidR="008D2BB4">
              <w:rPr>
                <w:lang w:val="pt-BR"/>
              </w:rPr>
              <w:t>s</w:t>
            </w:r>
          </w:p>
        </w:tc>
      </w:tr>
      <w:tr w:rsidR="00143A67" w:rsidRPr="003B64F2" w14:paraId="66F0ABF9" w14:textId="77777777" w:rsidTr="00143A67">
        <w:trPr>
          <w:trHeight w:val="102"/>
        </w:trPr>
        <w:tc>
          <w:tcPr>
            <w:tcW w:w="3138" w:type="pct"/>
            <w:vMerge/>
            <w:shd w:val="clear" w:color="auto" w:fill="auto"/>
          </w:tcPr>
          <w:p w14:paraId="60041042" w14:textId="77777777" w:rsidR="00FC49E3" w:rsidRPr="003B64F2" w:rsidRDefault="00FC49E3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08" w:type="pct"/>
            <w:vMerge/>
            <w:shd w:val="clear" w:color="auto" w:fill="auto"/>
          </w:tcPr>
          <w:p w14:paraId="16F0929D" w14:textId="77777777" w:rsidR="00FC49E3" w:rsidRPr="003B64F2" w:rsidRDefault="00FC49E3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754" w:type="pct"/>
            <w:shd w:val="clear" w:color="auto" w:fill="auto"/>
          </w:tcPr>
          <w:p w14:paraId="26355453" w14:textId="7B04CF30" w:rsidR="00FC49E3" w:rsidRPr="003B64F2" w:rsidRDefault="0088307B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  <w:r>
              <w:rPr>
                <w:noProof/>
              </w:rPr>
            </w:r>
            <w:r>
              <w:pict w14:anchorId="3A3965FE">
                <v:line id="_x0000_s2051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143A67" w:rsidRPr="003B64F2" w14:paraId="03D918F5" w14:textId="77777777" w:rsidTr="00143A67">
        <w:trPr>
          <w:trHeight w:val="2330"/>
        </w:trPr>
        <w:tc>
          <w:tcPr>
            <w:tcW w:w="3138" w:type="pct"/>
            <w:vMerge/>
          </w:tcPr>
          <w:p w14:paraId="3A0255A9" w14:textId="77777777" w:rsidR="00FC49E3" w:rsidRPr="003B64F2" w:rsidRDefault="00FC49E3" w:rsidP="00E97CB2">
            <w:pPr>
              <w:pStyle w:val="Intervalodedatas"/>
              <w:rPr>
                <w:lang w:val="pt-BR"/>
              </w:rPr>
            </w:pPr>
          </w:p>
        </w:tc>
        <w:tc>
          <w:tcPr>
            <w:tcW w:w="108" w:type="pct"/>
            <w:vMerge/>
          </w:tcPr>
          <w:p w14:paraId="069D04F2" w14:textId="77777777" w:rsidR="00FC49E3" w:rsidRPr="003B64F2" w:rsidRDefault="00FC49E3" w:rsidP="00E6525B">
            <w:pPr>
              <w:rPr>
                <w:lang w:val="pt-BR"/>
              </w:rPr>
            </w:pPr>
          </w:p>
        </w:tc>
        <w:tc>
          <w:tcPr>
            <w:tcW w:w="1754" w:type="pct"/>
          </w:tcPr>
          <w:p w14:paraId="6C47D7DC" w14:textId="77777777" w:rsidR="00FC49E3" w:rsidRDefault="00FD39C4" w:rsidP="00FD39C4">
            <w:pPr>
              <w:pStyle w:val="Marcadoresdehabilidades"/>
              <w:rPr>
                <w:lang w:val="pt-BR"/>
              </w:rPr>
            </w:pPr>
            <w:r>
              <w:rPr>
                <w:lang w:val="pt-BR"/>
              </w:rPr>
              <w:t>Solução de problemas</w:t>
            </w:r>
          </w:p>
          <w:p w14:paraId="3F2F4E9F" w14:textId="77777777" w:rsidR="00FD39C4" w:rsidRDefault="00FD39C4" w:rsidP="00FD39C4">
            <w:pPr>
              <w:pStyle w:val="Marcadoresdehabilidades"/>
              <w:rPr>
                <w:lang w:val="pt-BR"/>
              </w:rPr>
            </w:pPr>
            <w:r>
              <w:rPr>
                <w:lang w:val="pt-BR"/>
              </w:rPr>
              <w:t>Proatividade</w:t>
            </w:r>
          </w:p>
          <w:p w14:paraId="1BF49711" w14:textId="10DA512E" w:rsidR="00820134" w:rsidRDefault="00F631BF" w:rsidP="00FD39C4">
            <w:pPr>
              <w:pStyle w:val="Marcadoresdehabilidades"/>
              <w:rPr>
                <w:lang w:val="pt-BR"/>
              </w:rPr>
            </w:pPr>
            <w:r>
              <w:rPr>
                <w:lang w:val="pt-BR"/>
              </w:rPr>
              <w:t>GitHub</w:t>
            </w:r>
          </w:p>
          <w:p w14:paraId="2F213168" w14:textId="77777777" w:rsidR="006A3184" w:rsidRDefault="006A3184" w:rsidP="00FD39C4">
            <w:pPr>
              <w:pStyle w:val="Marcadoresdehabilidades"/>
              <w:rPr>
                <w:lang w:val="pt-BR"/>
              </w:rPr>
            </w:pPr>
            <w:r>
              <w:rPr>
                <w:lang w:val="pt-BR"/>
              </w:rPr>
              <w:t>Javascript</w:t>
            </w:r>
          </w:p>
          <w:p w14:paraId="3448F978" w14:textId="77777777" w:rsidR="006A3184" w:rsidRDefault="00F631BF" w:rsidP="00FD39C4">
            <w:pPr>
              <w:pStyle w:val="Marcadoresdehabilidades"/>
              <w:rPr>
                <w:lang w:val="pt-BR"/>
              </w:rPr>
            </w:pPr>
            <w:r>
              <w:rPr>
                <w:lang w:val="pt-BR"/>
              </w:rPr>
              <w:t>PHP</w:t>
            </w:r>
          </w:p>
          <w:p w14:paraId="29540F14" w14:textId="77777777" w:rsidR="00F631BF" w:rsidRDefault="00F631BF" w:rsidP="00FD39C4">
            <w:pPr>
              <w:pStyle w:val="Marcadoresdehabilidades"/>
              <w:rPr>
                <w:lang w:val="pt-BR"/>
              </w:rPr>
            </w:pPr>
            <w:r>
              <w:rPr>
                <w:lang w:val="pt-BR"/>
              </w:rPr>
              <w:t>Inglês básico</w:t>
            </w:r>
          </w:p>
          <w:p w14:paraId="2832DEA2" w14:textId="77777777" w:rsidR="00BF1CA3" w:rsidRDefault="00BF1CA3" w:rsidP="00BF1CA3">
            <w:pPr>
              <w:pStyle w:val="Marcadoresdehabilidades"/>
              <w:rPr>
                <w:lang w:val="pt-BR"/>
              </w:rPr>
            </w:pPr>
            <w:r>
              <w:rPr>
                <w:lang w:val="pt-BR"/>
              </w:rPr>
              <w:t>Linguagem de sinais – básico</w:t>
            </w:r>
          </w:p>
          <w:p w14:paraId="2A75CA28" w14:textId="3ECD7BD8" w:rsidR="006532A7" w:rsidRPr="00BF1CA3" w:rsidRDefault="006532A7" w:rsidP="006532A7">
            <w:pPr>
              <w:pStyle w:val="Marcadoresdehabilidades"/>
              <w:numPr>
                <w:ilvl w:val="0"/>
                <w:numId w:val="0"/>
              </w:numPr>
              <w:ind w:left="288" w:hanging="288"/>
              <w:rPr>
                <w:lang w:val="pt-BR"/>
              </w:rPr>
            </w:pPr>
          </w:p>
        </w:tc>
      </w:tr>
      <w:tr w:rsidR="00143A67" w:rsidRPr="003B64F2" w14:paraId="0251F8B0" w14:textId="77777777" w:rsidTr="00143A67">
        <w:trPr>
          <w:trHeight w:val="129"/>
        </w:trPr>
        <w:tc>
          <w:tcPr>
            <w:tcW w:w="3138" w:type="pct"/>
            <w:vMerge/>
          </w:tcPr>
          <w:p w14:paraId="3A9F19DD" w14:textId="77777777" w:rsidR="00FC49E3" w:rsidRPr="003B64F2" w:rsidRDefault="00FC49E3" w:rsidP="00E97CB2">
            <w:pPr>
              <w:pStyle w:val="Ttulo1"/>
              <w:rPr>
                <w:lang w:val="pt-BR"/>
              </w:rPr>
            </w:pPr>
          </w:p>
        </w:tc>
        <w:tc>
          <w:tcPr>
            <w:tcW w:w="108" w:type="pct"/>
            <w:vMerge/>
          </w:tcPr>
          <w:p w14:paraId="04B0093B" w14:textId="77777777" w:rsidR="00FC49E3" w:rsidRPr="003B64F2" w:rsidRDefault="00FC49E3" w:rsidP="00F5689F">
            <w:pPr>
              <w:rPr>
                <w:lang w:val="pt-BR"/>
              </w:rPr>
            </w:pPr>
          </w:p>
        </w:tc>
        <w:tc>
          <w:tcPr>
            <w:tcW w:w="1754" w:type="pct"/>
          </w:tcPr>
          <w:p w14:paraId="705EDD05" w14:textId="4F9B984D" w:rsidR="00FC49E3" w:rsidRPr="003B64F2" w:rsidRDefault="006532A7" w:rsidP="00E97CB2">
            <w:pPr>
              <w:pStyle w:val="Ttulo1"/>
              <w:rPr>
                <w:lang w:val="pt-BR"/>
              </w:rPr>
            </w:pPr>
            <w:r>
              <w:rPr>
                <w:lang w:val="pt-BR"/>
              </w:rPr>
              <w:t>Informações pessoais</w:t>
            </w:r>
          </w:p>
        </w:tc>
      </w:tr>
      <w:tr w:rsidR="00143A67" w:rsidRPr="003B64F2" w14:paraId="03D610D8" w14:textId="77777777" w:rsidTr="00143A67">
        <w:trPr>
          <w:trHeight w:val="102"/>
        </w:trPr>
        <w:tc>
          <w:tcPr>
            <w:tcW w:w="3138" w:type="pct"/>
            <w:vMerge/>
            <w:shd w:val="clear" w:color="auto" w:fill="auto"/>
          </w:tcPr>
          <w:p w14:paraId="1DBE32C2" w14:textId="77777777" w:rsidR="00FC49E3" w:rsidRPr="003B64F2" w:rsidRDefault="00FC49E3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08" w:type="pct"/>
            <w:vMerge/>
            <w:shd w:val="clear" w:color="auto" w:fill="auto"/>
          </w:tcPr>
          <w:p w14:paraId="24AE0683" w14:textId="77777777" w:rsidR="00FC49E3" w:rsidRPr="003B64F2" w:rsidRDefault="00FC49E3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</w:p>
        </w:tc>
        <w:tc>
          <w:tcPr>
            <w:tcW w:w="1754" w:type="pct"/>
            <w:shd w:val="clear" w:color="auto" w:fill="auto"/>
          </w:tcPr>
          <w:p w14:paraId="433C8563" w14:textId="737D8840" w:rsidR="00FC49E3" w:rsidRPr="003B64F2" w:rsidRDefault="0088307B" w:rsidP="00F5689F">
            <w:pPr>
              <w:spacing w:line="240" w:lineRule="auto"/>
              <w:rPr>
                <w:sz w:val="8"/>
                <w:szCs w:val="8"/>
                <w:lang w:val="pt-BR"/>
              </w:rPr>
            </w:pPr>
            <w:r>
              <w:rPr>
                <w:noProof/>
              </w:rPr>
            </w:r>
            <w:r>
              <w:pict w14:anchorId="16F63602">
                <v:line id="_x0000_s2050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<o:lock v:ext="edit" shapetype="f"/>
                  <w10:wrap type="none"/>
                  <w10:anchorlock/>
                </v:line>
              </w:pict>
            </w:r>
          </w:p>
        </w:tc>
      </w:tr>
      <w:tr w:rsidR="00143A67" w:rsidRPr="003B64F2" w14:paraId="7F980E95" w14:textId="77777777" w:rsidTr="00143A67">
        <w:trPr>
          <w:trHeight w:val="2263"/>
        </w:trPr>
        <w:tc>
          <w:tcPr>
            <w:tcW w:w="3138" w:type="pct"/>
            <w:vMerge/>
          </w:tcPr>
          <w:p w14:paraId="4650D4D5" w14:textId="77777777" w:rsidR="00FC49E3" w:rsidRPr="003B64F2" w:rsidRDefault="00FC49E3" w:rsidP="00E97CB2">
            <w:pPr>
              <w:pStyle w:val="Intervalodedatas"/>
              <w:rPr>
                <w:lang w:val="pt-BR"/>
              </w:rPr>
            </w:pPr>
          </w:p>
        </w:tc>
        <w:tc>
          <w:tcPr>
            <w:tcW w:w="108" w:type="pct"/>
            <w:vMerge/>
          </w:tcPr>
          <w:p w14:paraId="2601C938" w14:textId="77777777" w:rsidR="00FC49E3" w:rsidRPr="003B64F2" w:rsidRDefault="00FC49E3" w:rsidP="00E6525B">
            <w:pPr>
              <w:rPr>
                <w:lang w:val="pt-BR"/>
              </w:rPr>
            </w:pPr>
          </w:p>
        </w:tc>
        <w:tc>
          <w:tcPr>
            <w:tcW w:w="1754" w:type="pct"/>
          </w:tcPr>
          <w:p w14:paraId="5BA05AC6" w14:textId="1F6989D3" w:rsidR="006532A7" w:rsidRDefault="006532A7" w:rsidP="00FD39C4">
            <w:pPr>
              <w:pStyle w:val="Informaesdecontatodocorpo"/>
              <w:ind w:left="0"/>
              <w:rPr>
                <w:lang w:val="pt-BR"/>
              </w:rPr>
            </w:pPr>
          </w:p>
          <w:p w14:paraId="75B1E406" w14:textId="1F2EA5EE" w:rsidR="00FD39C4" w:rsidRDefault="00FD39C4" w:rsidP="00FD39C4">
            <w:pPr>
              <w:pStyle w:val="Informaesdecontatodocorp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Email: </w:t>
            </w:r>
            <w:hyperlink r:id="rId11" w:history="1">
              <w:r w:rsidRPr="00037126">
                <w:rPr>
                  <w:rStyle w:val="Hyperlink"/>
                  <w:lang w:val="pt-BR"/>
                </w:rPr>
                <w:t>diegobr.00990@gmail.com</w:t>
              </w:r>
            </w:hyperlink>
          </w:p>
          <w:p w14:paraId="2B130124" w14:textId="387F284F" w:rsidR="00143A67" w:rsidRDefault="00FD39C4" w:rsidP="00FD39C4">
            <w:pPr>
              <w:pStyle w:val="Informaesdecontatodocorpo"/>
              <w:ind w:left="0"/>
              <w:rPr>
                <w:lang w:val="pt-BR"/>
              </w:rPr>
            </w:pPr>
            <w:r>
              <w:rPr>
                <w:lang w:val="pt-BR"/>
              </w:rPr>
              <w:t>Telefone: 51989605924</w:t>
            </w:r>
          </w:p>
          <w:p w14:paraId="58D85DEC" w14:textId="3BB7D66E" w:rsidR="00FD39C4" w:rsidRPr="003B64F2" w:rsidRDefault="00FD39C4" w:rsidP="00FD39C4">
            <w:pPr>
              <w:pStyle w:val="Informaesdecontatodocorpo"/>
              <w:ind w:left="0"/>
              <w:rPr>
                <w:lang w:val="pt-BR"/>
              </w:rPr>
            </w:pPr>
          </w:p>
        </w:tc>
      </w:tr>
    </w:tbl>
    <w:p w14:paraId="16B5E0EC" w14:textId="77777777" w:rsidR="00340C75" w:rsidRPr="003B64F2" w:rsidRDefault="00340C75" w:rsidP="00F5689F">
      <w:pPr>
        <w:rPr>
          <w:lang w:val="pt-BR"/>
        </w:rPr>
        <w:sectPr w:rsidR="00340C75" w:rsidRPr="003B64F2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p w14:paraId="5D135ECC" w14:textId="6E8FB4D3" w:rsidR="00520FEB" w:rsidRPr="00520FEB" w:rsidRDefault="00520FEB" w:rsidP="008978C1">
      <w:pPr>
        <w:spacing w:line="240" w:lineRule="auto"/>
        <w:rPr>
          <w:lang w:val="pt-BR"/>
        </w:rPr>
      </w:pPr>
    </w:p>
    <w:sectPr w:rsidR="00520FEB" w:rsidRPr="00520FEB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26854" w14:textId="77777777" w:rsidR="00FD39C4" w:rsidRDefault="00FD39C4" w:rsidP="001B56AD">
      <w:pPr>
        <w:spacing w:line="240" w:lineRule="auto"/>
      </w:pPr>
      <w:r>
        <w:separator/>
      </w:r>
    </w:p>
  </w:endnote>
  <w:endnote w:type="continuationSeparator" w:id="0">
    <w:p w14:paraId="5AFF8847" w14:textId="77777777" w:rsidR="00FD39C4" w:rsidRDefault="00FD39C4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3AA61" w14:textId="77777777" w:rsidR="00FD39C4" w:rsidRDefault="00FD39C4" w:rsidP="001B56AD">
      <w:pPr>
        <w:spacing w:line="240" w:lineRule="auto"/>
      </w:pPr>
      <w:r>
        <w:separator/>
      </w:r>
    </w:p>
  </w:footnote>
  <w:footnote w:type="continuationSeparator" w:id="0">
    <w:p w14:paraId="2BF59D0A" w14:textId="77777777" w:rsidR="00FD39C4" w:rsidRDefault="00FD39C4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Habilidadescommarcador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6D4303E"/>
    <w:multiLevelType w:val="hybridMultilevel"/>
    <w:tmpl w:val="DB5607C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267EE"/>
    <w:multiLevelType w:val="hybridMultilevel"/>
    <w:tmpl w:val="D4C4FA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025133767">
    <w:abstractNumId w:val="2"/>
  </w:num>
  <w:num w:numId="2" w16cid:durableId="698317174">
    <w:abstractNumId w:val="6"/>
  </w:num>
  <w:num w:numId="3" w16cid:durableId="1361010811">
    <w:abstractNumId w:val="5"/>
  </w:num>
  <w:num w:numId="4" w16cid:durableId="879363969">
    <w:abstractNumId w:val="0"/>
  </w:num>
  <w:num w:numId="5" w16cid:durableId="407843916">
    <w:abstractNumId w:val="1"/>
  </w:num>
  <w:num w:numId="6" w16cid:durableId="720245882">
    <w:abstractNumId w:val="7"/>
  </w:num>
  <w:num w:numId="7" w16cid:durableId="2074548543">
    <w:abstractNumId w:val="4"/>
  </w:num>
  <w:num w:numId="8" w16cid:durableId="14039907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39C4"/>
    <w:rsid w:val="00007B68"/>
    <w:rsid w:val="000430BC"/>
    <w:rsid w:val="000815C9"/>
    <w:rsid w:val="000838E6"/>
    <w:rsid w:val="000916A1"/>
    <w:rsid w:val="000B7E9E"/>
    <w:rsid w:val="000F635A"/>
    <w:rsid w:val="00142178"/>
    <w:rsid w:val="00143A67"/>
    <w:rsid w:val="001923F9"/>
    <w:rsid w:val="001B56AD"/>
    <w:rsid w:val="00200829"/>
    <w:rsid w:val="00273963"/>
    <w:rsid w:val="002B5B87"/>
    <w:rsid w:val="003330E0"/>
    <w:rsid w:val="00333B2A"/>
    <w:rsid w:val="00340C75"/>
    <w:rsid w:val="003542FD"/>
    <w:rsid w:val="00394439"/>
    <w:rsid w:val="003A425B"/>
    <w:rsid w:val="003B49C8"/>
    <w:rsid w:val="003B64F2"/>
    <w:rsid w:val="003D5775"/>
    <w:rsid w:val="003E6D64"/>
    <w:rsid w:val="003F6860"/>
    <w:rsid w:val="00450B88"/>
    <w:rsid w:val="004529D3"/>
    <w:rsid w:val="00487F63"/>
    <w:rsid w:val="004C7E05"/>
    <w:rsid w:val="00517AA1"/>
    <w:rsid w:val="00520FEB"/>
    <w:rsid w:val="00530E53"/>
    <w:rsid w:val="00546D21"/>
    <w:rsid w:val="005B1B13"/>
    <w:rsid w:val="005D49CA"/>
    <w:rsid w:val="00635C8C"/>
    <w:rsid w:val="00652344"/>
    <w:rsid w:val="00652A0A"/>
    <w:rsid w:val="006532A7"/>
    <w:rsid w:val="006A3184"/>
    <w:rsid w:val="006F7F1C"/>
    <w:rsid w:val="00724342"/>
    <w:rsid w:val="00727CFB"/>
    <w:rsid w:val="00740EE5"/>
    <w:rsid w:val="0074203D"/>
    <w:rsid w:val="007466F4"/>
    <w:rsid w:val="00764247"/>
    <w:rsid w:val="00774175"/>
    <w:rsid w:val="00793691"/>
    <w:rsid w:val="007D309D"/>
    <w:rsid w:val="007E28BE"/>
    <w:rsid w:val="00810BD7"/>
    <w:rsid w:val="00820134"/>
    <w:rsid w:val="008207AD"/>
    <w:rsid w:val="00826468"/>
    <w:rsid w:val="00851431"/>
    <w:rsid w:val="008539E9"/>
    <w:rsid w:val="0086291E"/>
    <w:rsid w:val="008655F5"/>
    <w:rsid w:val="0088307B"/>
    <w:rsid w:val="008978C1"/>
    <w:rsid w:val="008D2BB4"/>
    <w:rsid w:val="008D55D3"/>
    <w:rsid w:val="008E257C"/>
    <w:rsid w:val="008F658C"/>
    <w:rsid w:val="00900909"/>
    <w:rsid w:val="0091311B"/>
    <w:rsid w:val="00924CD0"/>
    <w:rsid w:val="00A1439F"/>
    <w:rsid w:val="00A55F43"/>
    <w:rsid w:val="00A635D5"/>
    <w:rsid w:val="00A824E5"/>
    <w:rsid w:val="00A82D03"/>
    <w:rsid w:val="00A977DC"/>
    <w:rsid w:val="00AB6740"/>
    <w:rsid w:val="00B80EE9"/>
    <w:rsid w:val="00BB23D5"/>
    <w:rsid w:val="00BF1CA3"/>
    <w:rsid w:val="00C05D29"/>
    <w:rsid w:val="00C5196C"/>
    <w:rsid w:val="00C55CB1"/>
    <w:rsid w:val="00C764ED"/>
    <w:rsid w:val="00C8183F"/>
    <w:rsid w:val="00C83E97"/>
    <w:rsid w:val="00C91F3A"/>
    <w:rsid w:val="00CB291B"/>
    <w:rsid w:val="00CB354C"/>
    <w:rsid w:val="00D87E03"/>
    <w:rsid w:val="00DB0C29"/>
    <w:rsid w:val="00DC3343"/>
    <w:rsid w:val="00DC7DF2"/>
    <w:rsid w:val="00E329EB"/>
    <w:rsid w:val="00E6525B"/>
    <w:rsid w:val="00E86BF2"/>
    <w:rsid w:val="00E97CB2"/>
    <w:rsid w:val="00EA1970"/>
    <w:rsid w:val="00EA47AF"/>
    <w:rsid w:val="00ED6E70"/>
    <w:rsid w:val="00EF10F2"/>
    <w:rsid w:val="00F41ACF"/>
    <w:rsid w:val="00F5689F"/>
    <w:rsid w:val="00F631BF"/>
    <w:rsid w:val="00F7064C"/>
    <w:rsid w:val="00FA6B46"/>
    <w:rsid w:val="00FB7A04"/>
    <w:rsid w:val="00FC097D"/>
    <w:rsid w:val="00FC49E3"/>
    <w:rsid w:val="00FC78D4"/>
    <w:rsid w:val="00FD39C4"/>
    <w:rsid w:val="00FD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19AC4A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semiHidden/>
    <w:qFormat/>
    <w:rsid w:val="00EF10F2"/>
  </w:style>
  <w:style w:type="paragraph" w:styleId="PargrafodaLista">
    <w:name w:val="List Paragraph"/>
    <w:basedOn w:val="Normal"/>
    <w:uiPriority w:val="1"/>
    <w:semiHidden/>
    <w:qFormat/>
  </w:style>
  <w:style w:type="paragraph" w:customStyle="1" w:styleId="PargrafodeTabela">
    <w:name w:val="Parágrafo de Tabela"/>
    <w:basedOn w:val="Normal"/>
    <w:uiPriority w:val="1"/>
    <w:semiHidden/>
    <w:qFormat/>
  </w:style>
  <w:style w:type="character" w:customStyle="1" w:styleId="Ttulo1Char">
    <w:name w:val="Título 1 Char"/>
    <w:basedOn w:val="Fontepargpadro"/>
    <w:link w:val="Ttulo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har">
    <w:name w:val="Título 3 Char"/>
    <w:aliases w:val="Heading 3 Section Category Char"/>
    <w:basedOn w:val="Fontepargpadro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har">
    <w:name w:val="Título 4 Char"/>
    <w:aliases w:val="Heading 4 Job Title Char"/>
    <w:basedOn w:val="Fontepargpadro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esdecontatodocorpo">
    <w:name w:val="Informações de contato do corpo"/>
    <w:basedOn w:val="Corpodetexto"/>
    <w:qFormat/>
    <w:rsid w:val="00D87E03"/>
    <w:pPr>
      <w:spacing w:before="240"/>
      <w:ind w:left="14"/>
      <w:contextualSpacing/>
    </w:pPr>
  </w:style>
  <w:style w:type="paragraph" w:customStyle="1" w:styleId="Marcadoresdehabilidades">
    <w:name w:val="Marcadores de habilidades"/>
    <w:basedOn w:val="Habilidadescommarcadores"/>
    <w:qFormat/>
    <w:rsid w:val="00D87E03"/>
  </w:style>
  <w:style w:type="paragraph" w:customStyle="1" w:styleId="Habilidadescommarcadores">
    <w:name w:val="Habilidades com marcadores"/>
    <w:basedOn w:val="Informaesdecontatodoco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Localdetrabalhoemitlico">
    <w:name w:val="Local de trabalho em itálico"/>
    <w:basedOn w:val="Fontepargpadro"/>
    <w:uiPriority w:val="1"/>
    <w:semiHidden/>
    <w:qFormat/>
    <w:rsid w:val="00EF10F2"/>
    <w:rPr>
      <w:i/>
      <w:iCs/>
    </w:rPr>
  </w:style>
  <w:style w:type="character" w:customStyle="1" w:styleId="Trabalhoemitlico">
    <w:name w:val="Trabalho em itálico"/>
    <w:basedOn w:val="Fontepargpadro"/>
    <w:uiPriority w:val="1"/>
    <w:semiHidden/>
    <w:qFormat/>
    <w:rsid w:val="00EF10F2"/>
    <w:rPr>
      <w:i/>
      <w:iCs/>
    </w:rPr>
  </w:style>
  <w:style w:type="paragraph" w:customStyle="1" w:styleId="Corpo">
    <w:name w:val="Co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Marcadoresdecorpo">
    <w:name w:val="Marcadores de corpo"/>
    <w:basedOn w:val="Co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har">
    <w:name w:val="Subtítulo Char"/>
    <w:basedOn w:val="Fontepargpadro"/>
    <w:link w:val="Subttulo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odoEspaoReservado">
    <w:name w:val="Placeholder Text"/>
    <w:basedOn w:val="Fontepargpadro"/>
    <w:uiPriority w:val="99"/>
    <w:semiHidden/>
    <w:rsid w:val="00F5689F"/>
    <w:rPr>
      <w:color w:val="808080"/>
    </w:rPr>
  </w:style>
  <w:style w:type="table" w:styleId="Tabelacomgrade">
    <w:name w:val="Table Grid"/>
    <w:basedOn w:val="Tabe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5689F"/>
    <w:rPr>
      <w:color w:val="4495A2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Ttulodoobjetivo">
    <w:name w:val="Título do objetivo"/>
    <w:basedOn w:val="Normal"/>
    <w:qFormat/>
    <w:rsid w:val="00E97CB2"/>
    <w:rPr>
      <w:b/>
      <w:bCs/>
      <w:sz w:val="20"/>
      <w:szCs w:val="20"/>
    </w:rPr>
  </w:style>
  <w:style w:type="paragraph" w:customStyle="1" w:styleId="Intervalodedatas">
    <w:name w:val="Intervalo de data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Cargoeformao">
    <w:name w:val="Cargo e formação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edaempresa">
    <w:name w:val="Nome da empresa"/>
    <w:basedOn w:val="Fontepargpadro"/>
    <w:uiPriority w:val="1"/>
    <w:qFormat/>
    <w:rsid w:val="00E97CB2"/>
    <w:rPr>
      <w:i/>
    </w:rPr>
  </w:style>
  <w:style w:type="paragraph" w:customStyle="1" w:styleId="Descriodotrabalho">
    <w:name w:val="Descrição do trabalho"/>
    <w:basedOn w:val="Normal"/>
    <w:qFormat/>
    <w:rsid w:val="00FC49E3"/>
    <w:pPr>
      <w:spacing w:after="240"/>
      <w:ind w:righ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Cabealho">
    <w:name w:val="header"/>
    <w:basedOn w:val="Normal"/>
    <w:link w:val="Cabealho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Rodap">
    <w:name w:val="footer"/>
    <w:basedOn w:val="Normal"/>
    <w:link w:val="Rodap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iegobr.00990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\AppData\Local\Microsoft\Office\16.0\DTS\pt-BR%7b05090D89-BEC7-46FD-818F-C643E6B0ECE6%7d\%7b32A39CDB-B1EC-4F76-AFFB-A86811C92D76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5C92ACA54E4ACBA13A1F4C4A2F8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12A4AF-3A2C-44EF-9283-3AB6A40123DA}"/>
      </w:docPartPr>
      <w:docPartBody>
        <w:p w:rsidR="002109A1" w:rsidRDefault="002109A1">
          <w:pPr>
            <w:pStyle w:val="DE5C92ACA54E4ACBA13A1F4C4A2F8100"/>
          </w:pPr>
          <w:r w:rsidRPr="003B64F2">
            <w:rPr>
              <w:rStyle w:val="TextodoEspaoReservado"/>
              <w:lang w:bidi="pt-BR"/>
            </w:rPr>
            <w:t>Experiência</w:t>
          </w:r>
        </w:p>
      </w:docPartBody>
    </w:docPart>
    <w:docPart>
      <w:docPartPr>
        <w:name w:val="8E2E5FAD772E4C40A2202A30FBE12E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3996C8-97BE-4258-974E-E71089B71B22}"/>
      </w:docPartPr>
      <w:docPartBody>
        <w:p w:rsidR="002109A1" w:rsidRDefault="002109A1">
          <w:pPr>
            <w:pStyle w:val="8E2E5FAD772E4C40A2202A30FBE12E51"/>
          </w:pPr>
          <w:r w:rsidRPr="003B64F2">
            <w:rPr>
              <w:lang w:bidi="pt-BR"/>
            </w:rPr>
            <w:t>Formação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Habilidadescommarcador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2368006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A1"/>
    <w:rsid w:val="0021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4EC4AE8EEA143BDBF369D7D1540FC22">
    <w:name w:val="E4EC4AE8EEA143BDBF369D7D1540FC22"/>
  </w:style>
  <w:style w:type="paragraph" w:customStyle="1" w:styleId="12BCE97C7DE9446EB658CF535A432997">
    <w:name w:val="12BCE97C7DE9446EB658CF535A432997"/>
  </w:style>
  <w:style w:type="paragraph" w:customStyle="1" w:styleId="DEB222E308D347F08D1AEDBDB6D893B2">
    <w:name w:val="DEB222E308D347F08D1AEDBDB6D893B2"/>
  </w:style>
  <w:style w:type="character" w:styleId="TextodoEspaoReservado">
    <w:name w:val="Placeholder Text"/>
    <w:basedOn w:val="Fontepargpadro"/>
    <w:uiPriority w:val="99"/>
    <w:semiHidden/>
    <w:rsid w:val="002109A1"/>
    <w:rPr>
      <w:color w:val="808080"/>
    </w:rPr>
  </w:style>
  <w:style w:type="paragraph" w:customStyle="1" w:styleId="DE5C92ACA54E4ACBA13A1F4C4A2F8100">
    <w:name w:val="DE5C92ACA54E4ACBA13A1F4C4A2F8100"/>
  </w:style>
  <w:style w:type="paragraph" w:customStyle="1" w:styleId="8E2E5FAD772E4C40A2202A30FBE12E51">
    <w:name w:val="8E2E5FAD772E4C40A2202A30FBE12E51"/>
  </w:style>
  <w:style w:type="paragraph" w:customStyle="1" w:styleId="B6F1BE81CDAB4F0381F98F83F7478471">
    <w:name w:val="B6F1BE81CDAB4F0381F98F83F7478471"/>
  </w:style>
  <w:style w:type="paragraph" w:customStyle="1" w:styleId="3F77012E1D79454BA61D51362E42E42B">
    <w:name w:val="3F77012E1D79454BA61D51362E42E42B"/>
  </w:style>
  <w:style w:type="character" w:customStyle="1" w:styleId="Nomedaempresa">
    <w:name w:val="Nome da empresa"/>
    <w:basedOn w:val="Fontepargpadro"/>
    <w:uiPriority w:val="1"/>
    <w:qFormat/>
    <w:rPr>
      <w:i/>
    </w:rPr>
  </w:style>
  <w:style w:type="paragraph" w:customStyle="1" w:styleId="40FD9485C0D549C8BC303FA368649355">
    <w:name w:val="40FD9485C0D549C8BC303FA368649355"/>
  </w:style>
  <w:style w:type="paragraph" w:customStyle="1" w:styleId="22430D55C90F41C4A10094B1B83D8232">
    <w:name w:val="22430D55C90F41C4A10094B1B83D8232"/>
  </w:style>
  <w:style w:type="paragraph" w:customStyle="1" w:styleId="C7FE23EBAC8F4465AD2951A90E84EC5F">
    <w:name w:val="C7FE23EBAC8F4465AD2951A90E84EC5F"/>
  </w:style>
  <w:style w:type="paragraph" w:customStyle="1" w:styleId="2A76A0357B0A4494BB9A3E6E5971BEDD">
    <w:name w:val="2A76A0357B0A4494BB9A3E6E5971BEDD"/>
  </w:style>
  <w:style w:type="paragraph" w:customStyle="1" w:styleId="BBB7C5C3C9F34D72BADD5179B59CA166">
    <w:name w:val="BBB7C5C3C9F34D72BADD5179B59CA166"/>
  </w:style>
  <w:style w:type="paragraph" w:customStyle="1" w:styleId="2DDC53B7066D4A9C91D36C64BC8BA410">
    <w:name w:val="2DDC53B7066D4A9C91D36C64BC8BA410"/>
  </w:style>
  <w:style w:type="paragraph" w:customStyle="1" w:styleId="FDA1AF4E6F0C4A6C95606E8D1709EF00">
    <w:name w:val="FDA1AF4E6F0C4A6C95606E8D1709EF00"/>
  </w:style>
  <w:style w:type="paragraph" w:customStyle="1" w:styleId="D33B4BEBBCDE45A7A8EA3E969DBFB2BA">
    <w:name w:val="D33B4BEBBCDE45A7A8EA3E969DBFB2BA"/>
  </w:style>
  <w:style w:type="paragraph" w:customStyle="1" w:styleId="B2F108F671CF48E9B728228E3F4DEB59">
    <w:name w:val="B2F108F671CF48E9B728228E3F4DEB59"/>
  </w:style>
  <w:style w:type="paragraph" w:customStyle="1" w:styleId="1FC05FF174E2489B9F5F0F2C2AB49304">
    <w:name w:val="1FC05FF174E2489B9F5F0F2C2AB49304"/>
  </w:style>
  <w:style w:type="paragraph" w:customStyle="1" w:styleId="CBEFA0741E774CA68E710BD21786FC16">
    <w:name w:val="CBEFA0741E774CA68E710BD21786FC16"/>
  </w:style>
  <w:style w:type="paragraph" w:customStyle="1" w:styleId="C5CA977D447D4A828AAC1A114B5B8B46">
    <w:name w:val="C5CA977D447D4A828AAC1A114B5B8B46"/>
  </w:style>
  <w:style w:type="paragraph" w:customStyle="1" w:styleId="0584B093F067479EB27C478053633A84">
    <w:name w:val="0584B093F067479EB27C478053633A84"/>
  </w:style>
  <w:style w:type="paragraph" w:customStyle="1" w:styleId="FD6588AAE51A4D48B0BA584D19301160">
    <w:name w:val="FD6588AAE51A4D48B0BA584D19301160"/>
  </w:style>
  <w:style w:type="paragraph" w:customStyle="1" w:styleId="Marcadoresdehabilidades">
    <w:name w:val="Marcadores de habilidades"/>
    <w:basedOn w:val="Habilidadescommarcadores"/>
    <w:qFormat/>
    <w:rsid w:val="002109A1"/>
  </w:style>
  <w:style w:type="paragraph" w:customStyle="1" w:styleId="Habilidadescommarcadores">
    <w:name w:val="Habilidades com marcadores"/>
    <w:basedOn w:val="Normal"/>
    <w:semiHidden/>
    <w:qFormat/>
    <w:rsid w:val="002109A1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kern w:val="0"/>
      <w:sz w:val="18"/>
      <w:szCs w:val="16"/>
      <w:lang w:val="pt-PT" w:eastAsia="en-US" w:bidi="en-US"/>
    </w:rPr>
  </w:style>
  <w:style w:type="paragraph" w:customStyle="1" w:styleId="F4641A2FA35C4790B2CC07B6813DEAE4">
    <w:name w:val="F4641A2FA35C4790B2CC07B6813DEAE4"/>
  </w:style>
  <w:style w:type="paragraph" w:customStyle="1" w:styleId="C3DB07FF968F4B3A974EF25C97021A80">
    <w:name w:val="C3DB07FF968F4B3A974EF25C97021A80"/>
  </w:style>
  <w:style w:type="paragraph" w:customStyle="1" w:styleId="C719D1918EA543D99B828CF9AEC83214">
    <w:name w:val="C719D1918EA543D99B828CF9AEC83214"/>
  </w:style>
  <w:style w:type="paragraph" w:customStyle="1" w:styleId="649E3CB5322E4877BAA37C5CA2AAF3BB">
    <w:name w:val="649E3CB5322E4877BAA37C5CA2AAF3BB"/>
  </w:style>
  <w:style w:type="paragraph" w:customStyle="1" w:styleId="67B80D98579247AE8A528B4D845AFA1A">
    <w:name w:val="67B80D98579247AE8A528B4D845AFA1A"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customStyle="1" w:styleId="0F1E44F954A14FD18937E5625B0B52ED">
    <w:name w:val="0F1E44F954A14FD18937E5625B0B52ED"/>
  </w:style>
  <w:style w:type="paragraph" w:customStyle="1" w:styleId="52C2BFD8BE4342FDB914E1D6D5AED6B7">
    <w:name w:val="52C2BFD8BE4342FDB914E1D6D5AED6B7"/>
  </w:style>
  <w:style w:type="paragraph" w:customStyle="1" w:styleId="0854BF4446DE473B9F7729A21DA4FDA0">
    <w:name w:val="0854BF4446DE473B9F7729A21DA4FDA0"/>
  </w:style>
  <w:style w:type="paragraph" w:customStyle="1" w:styleId="6E85BC416F114362A1AD48CFB4038D0E">
    <w:name w:val="6E85BC416F114362A1AD48CFB4038D0E"/>
  </w:style>
  <w:style w:type="paragraph" w:customStyle="1" w:styleId="B7B8382891454F30976F215AA38AD833">
    <w:name w:val="B7B8382891454F30976F215AA38AD833"/>
  </w:style>
  <w:style w:type="paragraph" w:customStyle="1" w:styleId="2066E5986EDC4CC9A311DD8F60124A44">
    <w:name w:val="2066E5986EDC4CC9A311DD8F60124A44"/>
  </w:style>
  <w:style w:type="paragraph" w:customStyle="1" w:styleId="6D6E5353DF3C492FA9BCF00B63A7EC42">
    <w:name w:val="6D6E5353DF3C492FA9BCF00B63A7EC42"/>
  </w:style>
  <w:style w:type="paragraph" w:customStyle="1" w:styleId="953180DC5542470FB34985593DC1A903">
    <w:name w:val="953180DC5542470FB34985593DC1A903"/>
  </w:style>
  <w:style w:type="paragraph" w:customStyle="1" w:styleId="77B1A40C693B4C499297A3CC61D2CAAE">
    <w:name w:val="77B1A40C693B4C499297A3CC61D2CAAE"/>
  </w:style>
  <w:style w:type="paragraph" w:customStyle="1" w:styleId="58D13DD8FC9C4776B6B677E076E16045">
    <w:name w:val="58D13DD8FC9C4776B6B677E076E16045"/>
  </w:style>
  <w:style w:type="paragraph" w:customStyle="1" w:styleId="925E29C12EEF49E8B5FDAF71E6AA6336">
    <w:name w:val="925E29C12EEF49E8B5FDAF71E6AA6336"/>
  </w:style>
  <w:style w:type="paragraph" w:customStyle="1" w:styleId="C40C3EB3DDF44B7E934C6D2CF8BBF372">
    <w:name w:val="C40C3EB3DDF44B7E934C6D2CF8BBF372"/>
  </w:style>
  <w:style w:type="paragraph" w:customStyle="1" w:styleId="E3F6433CDF13406B8BAF7B690E656C6D">
    <w:name w:val="E3F6433CDF13406B8BAF7B690E656C6D"/>
  </w:style>
  <w:style w:type="paragraph" w:customStyle="1" w:styleId="BEBBD836F63649ABA8C47FB9E30AEE44">
    <w:name w:val="BEBBD836F63649ABA8C47FB9E30AEE44"/>
  </w:style>
  <w:style w:type="paragraph" w:customStyle="1" w:styleId="915555008A8C49E6B274A795FF810994">
    <w:name w:val="915555008A8C49E6B274A795FF810994"/>
  </w:style>
  <w:style w:type="paragraph" w:customStyle="1" w:styleId="86A510088DD641A182E06A05A66AD27A">
    <w:name w:val="86A510088DD641A182E06A05A66AD27A"/>
  </w:style>
  <w:style w:type="paragraph" w:customStyle="1" w:styleId="516B8FC00088434AA40C856009EABA77">
    <w:name w:val="516B8FC00088434AA40C856009EABA77"/>
  </w:style>
  <w:style w:type="paragraph" w:customStyle="1" w:styleId="BC5D33B342F047C6AFF246FC6E4243B5">
    <w:name w:val="BC5D33B342F047C6AFF246FC6E4243B5"/>
  </w:style>
  <w:style w:type="paragraph" w:customStyle="1" w:styleId="F6D012A62C9C42DCB51BC2CA85DA3EED">
    <w:name w:val="F6D012A62C9C42DCB51BC2CA85DA3EED"/>
  </w:style>
  <w:style w:type="paragraph" w:customStyle="1" w:styleId="CD87C44684D9479488311ACC39DE9CD2">
    <w:name w:val="CD87C44684D9479488311ACC39DE9CD2"/>
  </w:style>
  <w:style w:type="paragraph" w:customStyle="1" w:styleId="6FA079545EF147278CB5502BB3486ECE">
    <w:name w:val="6FA079545EF147278CB5502BB3486ECE"/>
  </w:style>
  <w:style w:type="paragraph" w:customStyle="1" w:styleId="6A5AD66BB3FD4FB98CE7B11020F43B73">
    <w:name w:val="6A5AD66BB3FD4FB98CE7B11020F43B73"/>
  </w:style>
  <w:style w:type="paragraph" w:customStyle="1" w:styleId="AE75F9259ECA452380A897A18398C523">
    <w:name w:val="AE75F9259ECA452380A897A18398C523"/>
  </w:style>
  <w:style w:type="paragraph" w:customStyle="1" w:styleId="ABEC6B180D8746E8BFD43AFB9FDAEBD4">
    <w:name w:val="ABEC6B180D8746E8BFD43AFB9FDAEBD4"/>
  </w:style>
  <w:style w:type="paragraph" w:customStyle="1" w:styleId="5C05770EE2E6463CB2DDF4F030CD1262">
    <w:name w:val="5C05770EE2E6463CB2DDF4F030CD1262"/>
  </w:style>
  <w:style w:type="paragraph" w:customStyle="1" w:styleId="60DC08D46108415B903517FB33562660">
    <w:name w:val="60DC08D46108415B903517FB33562660"/>
  </w:style>
  <w:style w:type="paragraph" w:customStyle="1" w:styleId="C9E028E90BD946A9B1352EAE65AE34AB">
    <w:name w:val="C9E028E90BD946A9B1352EAE65AE34AB"/>
  </w:style>
  <w:style w:type="paragraph" w:customStyle="1" w:styleId="4107073C56634E09BB2104ACB8A1AAF6">
    <w:name w:val="4107073C56634E09BB2104ACB8A1AAF6"/>
  </w:style>
  <w:style w:type="paragraph" w:customStyle="1" w:styleId="93D5D486C58C4585B046BABCF7A6122D">
    <w:name w:val="93D5D486C58C4585B046BABCF7A6122D"/>
  </w:style>
  <w:style w:type="paragraph" w:customStyle="1" w:styleId="4D74F24507444DE1AB5DDC56E02FB452">
    <w:name w:val="4D74F24507444DE1AB5DDC56E02FB452"/>
  </w:style>
  <w:style w:type="paragraph" w:customStyle="1" w:styleId="5214989D3185459CBFECEB4665C6058F">
    <w:name w:val="5214989D3185459CBFECEB4665C6058F"/>
  </w:style>
  <w:style w:type="paragraph" w:customStyle="1" w:styleId="EB0ED81C303748189E6F04D6D8DDC6C1">
    <w:name w:val="EB0ED81C303748189E6F04D6D8DDC6C1"/>
  </w:style>
  <w:style w:type="paragraph" w:customStyle="1" w:styleId="EBBC25F1DDAF41D3A76E8B6BD16B7487">
    <w:name w:val="EBBC25F1DDAF41D3A76E8B6BD16B7487"/>
  </w:style>
  <w:style w:type="paragraph" w:customStyle="1" w:styleId="72FB3BD7A6C74711A6356429F816AD77">
    <w:name w:val="72FB3BD7A6C74711A6356429F816AD77"/>
  </w:style>
  <w:style w:type="paragraph" w:customStyle="1" w:styleId="DAF4AD6CA3EE4CD1B82657730D5A19CD">
    <w:name w:val="DAF4AD6CA3EE4CD1B82657730D5A19CD"/>
  </w:style>
  <w:style w:type="paragraph" w:customStyle="1" w:styleId="5646EBBA55DA4A0CAF2D6AEE9A23A6D9">
    <w:name w:val="5646EBBA55DA4A0CAF2D6AEE9A23A6D9"/>
  </w:style>
  <w:style w:type="paragraph" w:customStyle="1" w:styleId="E4D8AF33D6524E7D8EAD95750BDB38A2">
    <w:name w:val="E4D8AF33D6524E7D8EAD95750BDB38A2"/>
  </w:style>
  <w:style w:type="paragraph" w:customStyle="1" w:styleId="171B091096E84E2F9CC95FB77E04DBC2">
    <w:name w:val="171B091096E84E2F9CC95FB77E04DBC2"/>
  </w:style>
  <w:style w:type="paragraph" w:customStyle="1" w:styleId="A60256BB063D4F6497AAA0827F96424A">
    <w:name w:val="A60256BB063D4F6497AAA0827F96424A"/>
  </w:style>
  <w:style w:type="paragraph" w:customStyle="1" w:styleId="97E80DDAE22740DBB70CCEF6A4E39E8D">
    <w:name w:val="97E80DDAE22740DBB70CCEF6A4E39E8D"/>
  </w:style>
  <w:style w:type="paragraph" w:customStyle="1" w:styleId="C166929D38184569B9EF10E81493E8D7">
    <w:name w:val="C166929D38184569B9EF10E81493E8D7"/>
  </w:style>
  <w:style w:type="paragraph" w:customStyle="1" w:styleId="4FE3C50D52684BAE90BD14709987533B">
    <w:name w:val="4FE3C50D52684BAE90BD14709987533B"/>
  </w:style>
  <w:style w:type="paragraph" w:customStyle="1" w:styleId="5C146396B0A447158B5F0C002332348B">
    <w:name w:val="5C146396B0A447158B5F0C002332348B"/>
  </w:style>
  <w:style w:type="paragraph" w:customStyle="1" w:styleId="2DB581677D6C4A859A33BE5ED47346BC">
    <w:name w:val="2DB581677D6C4A859A33BE5ED47346BC"/>
  </w:style>
  <w:style w:type="paragraph" w:customStyle="1" w:styleId="834554BFFC434DC4B1F0141D99B2C1BD">
    <w:name w:val="834554BFFC434DC4B1F0141D99B2C1BD"/>
  </w:style>
  <w:style w:type="paragraph" w:customStyle="1" w:styleId="940B97F0788949FDA74F2AABEDBC95DD">
    <w:name w:val="940B97F0788949FDA74F2AABEDBC95DD"/>
  </w:style>
  <w:style w:type="paragraph" w:customStyle="1" w:styleId="F4A9005AD9F6481F8244894C09B639DF">
    <w:name w:val="F4A9005AD9F6481F8244894C09B639DF"/>
  </w:style>
  <w:style w:type="paragraph" w:customStyle="1" w:styleId="22AC32AB9C2549DEB86C01CDCC037ACF">
    <w:name w:val="22AC32AB9C2549DEB86C01CDCC037ACF"/>
  </w:style>
  <w:style w:type="paragraph" w:customStyle="1" w:styleId="D236E41C6FB34EA38EFAAD7249ECF829">
    <w:name w:val="D236E41C6FB34EA38EFAAD7249ECF829"/>
  </w:style>
  <w:style w:type="paragraph" w:customStyle="1" w:styleId="2F5E15925D3642B7BD7D31A69638D858">
    <w:name w:val="2F5E15925D3642B7BD7D31A69638D858"/>
  </w:style>
  <w:style w:type="paragraph" w:customStyle="1" w:styleId="F79D95EB8090409EB8D80D771A6B7997">
    <w:name w:val="F79D95EB8090409EB8D80D771A6B7997"/>
  </w:style>
  <w:style w:type="paragraph" w:customStyle="1" w:styleId="AC52248BB3B04585A502348030783CF2">
    <w:name w:val="AC52248BB3B04585A502348030783CF2"/>
  </w:style>
  <w:style w:type="paragraph" w:customStyle="1" w:styleId="8584932DE8304B0683C96688CA8D64BA">
    <w:name w:val="8584932DE8304B0683C96688CA8D64BA"/>
  </w:style>
  <w:style w:type="paragraph" w:customStyle="1" w:styleId="EAE0C93E2F7043D3A9E16BED2041F1F1">
    <w:name w:val="EAE0C93E2F7043D3A9E16BED2041F1F1"/>
  </w:style>
  <w:style w:type="paragraph" w:customStyle="1" w:styleId="FF3744FFF57D4EB7804657F44BCABAB2">
    <w:name w:val="FF3744FFF57D4EB7804657F44BCABAB2"/>
  </w:style>
  <w:style w:type="paragraph" w:customStyle="1" w:styleId="E318871F6F1C4655B0BF1636F6A0DEE1">
    <w:name w:val="E318871F6F1C4655B0BF1636F6A0DEE1"/>
  </w:style>
  <w:style w:type="paragraph" w:customStyle="1" w:styleId="A34963EAA742487D9A0EA59AE7C542DB">
    <w:name w:val="A34963EAA742487D9A0EA59AE7C542DB"/>
  </w:style>
  <w:style w:type="paragraph" w:customStyle="1" w:styleId="F6A7D61E0180411384C80435D726EDBB">
    <w:name w:val="F6A7D61E0180411384C80435D726EDBB"/>
  </w:style>
  <w:style w:type="paragraph" w:customStyle="1" w:styleId="EDE8E1FF49974346A8CB2F2BCC0E915C">
    <w:name w:val="EDE8E1FF49974346A8CB2F2BCC0E915C"/>
    <w:rsid w:val="002109A1"/>
  </w:style>
  <w:style w:type="paragraph" w:customStyle="1" w:styleId="88643D842EF44D84816912C98F747401">
    <w:name w:val="88643D842EF44D84816912C98F747401"/>
    <w:rsid w:val="002109A1"/>
  </w:style>
  <w:style w:type="paragraph" w:customStyle="1" w:styleId="F58CAC773F524395A9D4B0C3A2DA53FB">
    <w:name w:val="F58CAC773F524395A9D4B0C3A2DA53FB"/>
    <w:rsid w:val="002109A1"/>
  </w:style>
  <w:style w:type="paragraph" w:customStyle="1" w:styleId="648938BA0866446BA0544A39D0D547DE">
    <w:name w:val="648938BA0866446BA0544A39D0D547DE"/>
    <w:rsid w:val="002109A1"/>
  </w:style>
  <w:style w:type="paragraph" w:customStyle="1" w:styleId="EE1CC38535CC4175A1954A4BC24513A4">
    <w:name w:val="EE1CC38535CC4175A1954A4BC24513A4"/>
    <w:rsid w:val="002109A1"/>
  </w:style>
  <w:style w:type="paragraph" w:customStyle="1" w:styleId="5C12DDEED67B4802827CB7393AAC8227">
    <w:name w:val="5C12DDEED67B4802827CB7393AAC8227"/>
    <w:rsid w:val="002109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07C7CF-5967-4A33-9C43-E896F9D10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{32A39CDB-B1EC-4F76-AFFB-A86811C92D76}tf00112764_win32</Template>
  <TotalTime>0</TotalTime>
  <Pages>2</Pages>
  <Words>297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2023-07-30T07:44:00Z</dcterms:created>
  <dcterms:modified xsi:type="dcterms:W3CDTF">2023-07-30T07:44:00Z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